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F04B6" w14:textId="561EA3A6" w:rsidR="00ED4486" w:rsidRDefault="00FF49C4">
      <w:r w:rsidRPr="00FF49C4">
        <w:drawing>
          <wp:inline distT="0" distB="0" distL="0" distR="0" wp14:anchorId="7078FC4E" wp14:editId="5CD0632F">
            <wp:extent cx="5731510" cy="2319020"/>
            <wp:effectExtent l="0" t="0" r="2540" b="5080"/>
            <wp:docPr id="1726439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393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0809" w14:textId="77777777" w:rsidR="00FF49C4" w:rsidRDefault="00FF49C4"/>
    <w:p w14:paraId="3138388A" w14:textId="77777777" w:rsidR="00FF49C4" w:rsidRDefault="00FF49C4"/>
    <w:p w14:paraId="5A9EF667" w14:textId="08C43848" w:rsidR="00FF49C4" w:rsidRDefault="00FF49C4">
      <w:r w:rsidRPr="00FF49C4">
        <w:drawing>
          <wp:inline distT="0" distB="0" distL="0" distR="0" wp14:anchorId="6AAFCB5D" wp14:editId="73BBD867">
            <wp:extent cx="4317558" cy="2492309"/>
            <wp:effectExtent l="0" t="0" r="6985" b="3810"/>
            <wp:docPr id="972004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46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535" cy="24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2F0C" w14:textId="77777777" w:rsidR="00FF49C4" w:rsidRDefault="00FF49C4"/>
    <w:p w14:paraId="791251A2" w14:textId="77777777" w:rsidR="00FF49C4" w:rsidRDefault="00FF49C4"/>
    <w:p w14:paraId="6A8C5E69" w14:textId="77777777" w:rsidR="00FF49C4" w:rsidRDefault="00FF49C4"/>
    <w:p w14:paraId="2156A14E" w14:textId="0EE678DC" w:rsidR="00FF49C4" w:rsidRDefault="00FF49C4">
      <w:r w:rsidRPr="00FF49C4">
        <w:drawing>
          <wp:inline distT="0" distB="0" distL="0" distR="0" wp14:anchorId="3AB73670" wp14:editId="485B9659">
            <wp:extent cx="5731510" cy="457200"/>
            <wp:effectExtent l="0" t="0" r="2540" b="0"/>
            <wp:docPr id="2007418799" name="Picture 1" descr="A number of different ti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18799" name="Picture 1" descr="A number of different tim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F815" w14:textId="77777777" w:rsidR="00FF49C4" w:rsidRDefault="00FF49C4"/>
    <w:p w14:paraId="164E858D" w14:textId="77777777" w:rsidR="00FF49C4" w:rsidRDefault="00FF49C4"/>
    <w:p w14:paraId="36F70534" w14:textId="77777777" w:rsidR="00FF49C4" w:rsidRDefault="00FF49C4"/>
    <w:p w14:paraId="0169D042" w14:textId="02BC39A0" w:rsidR="00FF49C4" w:rsidRDefault="00FF49C4">
      <w:r w:rsidRPr="00FF49C4">
        <w:drawing>
          <wp:inline distT="0" distB="0" distL="0" distR="0" wp14:anchorId="09FB5771" wp14:editId="5C1A7A8B">
            <wp:extent cx="6547741" cy="405516"/>
            <wp:effectExtent l="0" t="0" r="0" b="0"/>
            <wp:docPr id="11169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7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122" cy="40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4C22" w14:textId="77777777" w:rsidR="00FF49C4" w:rsidRDefault="00FF49C4"/>
    <w:sectPr w:rsidR="00FF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C4"/>
    <w:rsid w:val="00327586"/>
    <w:rsid w:val="00801358"/>
    <w:rsid w:val="00ED4486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16EB"/>
  <w15:chartTrackingRefBased/>
  <w15:docId w15:val="{A7568FCB-FD1A-4DF2-9101-D0699636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2024-11-20T23:28:00Z</dcterms:created>
  <dcterms:modified xsi:type="dcterms:W3CDTF">2024-11-20T23:30:00Z</dcterms:modified>
</cp:coreProperties>
</file>